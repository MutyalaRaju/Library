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812pt;height:538.557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6840" w:h="11900" w:orient="landscape"/>
      <w:pgMar w:top="460" w:bottom="280" w:left="200" w:right="2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